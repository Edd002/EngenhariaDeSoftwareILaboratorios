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B1D14" w14:textId="77777777" w:rsidR="00CC29AC" w:rsidRPr="009233AD" w:rsidRDefault="00664B2C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9233AD">
        <w:rPr>
          <w:rFonts w:ascii="Arial" w:eastAsia="Times New Roman" w:hAnsi="Arial" w:cs="Arial"/>
          <w:sz w:val="36"/>
          <w:szCs w:val="36"/>
        </w:rPr>
        <w:t>Plano de Teste</w:t>
      </w:r>
    </w:p>
    <w:p w14:paraId="71F7894A" w14:textId="77777777" w:rsidR="00CC29AC" w:rsidRPr="009233AD" w:rsidRDefault="00CC29AC" w:rsidP="00CC29AC">
      <w:pPr>
        <w:ind w:right="974"/>
        <w:jc w:val="center"/>
        <w:rPr>
          <w:rFonts w:ascii="Arial" w:hAnsi="Arial" w:cs="Arial"/>
        </w:rPr>
      </w:pPr>
      <w:r w:rsidRPr="009233AD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233AD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E21140" w:rsidRPr="004266F3" w14:paraId="778397B4" w14:textId="77777777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405AD3FE" w14:textId="77777777" w:rsidR="00E21140" w:rsidRPr="004266F3" w:rsidRDefault="00DE3688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 w:rsidR="002731AB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E21140" w:rsidRPr="004266F3" w14:paraId="0E460AC1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E5FCBD4" w14:textId="77777777"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C1B4C2D" w14:textId="77777777"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E21140" w:rsidRPr="004266F3" w14:paraId="1A088069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0174EA1" w14:textId="77777777" w:rsidR="00E21140" w:rsidRPr="004266F3" w:rsidRDefault="00DE3688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 xml:space="preserve">Eduardo Augusto Lima </w:t>
            </w:r>
            <w:proofErr w:type="spellStart"/>
            <w:r>
              <w:rPr>
                <w:rFonts w:cs="Arial"/>
                <w:i w:val="0"/>
                <w:sz w:val="18"/>
                <w:szCs w:val="18"/>
              </w:rPr>
              <w:t>Pereia</w:t>
            </w:r>
            <w:proofErr w:type="spellEnd"/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303907" w14:textId="77777777" w:rsidR="00E21140" w:rsidRPr="004266F3" w:rsidRDefault="00DE3688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E21140" w:rsidRPr="004266F3" w14:paraId="18320B85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5332FED4" w14:textId="77777777" w:rsidR="00E21140" w:rsidRPr="00DE3688" w:rsidRDefault="002C1FC2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7" w:history="1">
              <w:r w:rsidR="00DE368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E368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6666FE2E" w14:textId="77777777" w:rsidR="00E21140" w:rsidRPr="00525449" w:rsidRDefault="002C1FC2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DE368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E368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E21140" w:rsidRPr="004266F3" w14:paraId="71A59D35" w14:textId="77777777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52F0BADE" w14:textId="77777777" w:rsidR="00E21140" w:rsidRPr="004266F3" w:rsidRDefault="00DE3688" w:rsidP="00DE3688">
            <w:pPr>
              <w:pStyle w:val="Subttulo"/>
              <w:numPr>
                <w:ilvl w:val="0"/>
                <w:numId w:val="20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83DB069" w14:textId="77777777" w:rsidR="00E21140" w:rsidRPr="004266F3" w:rsidRDefault="00DE3688" w:rsidP="00DE3688">
            <w:pPr>
              <w:pStyle w:val="Subttulo"/>
              <w:numPr>
                <w:ilvl w:val="0"/>
                <w:numId w:val="21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8CFE33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3100E5C9" w14:textId="77777777" w:rsidR="00E21140" w:rsidRDefault="00E21140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E21140" w:rsidRPr="004266F3" w14:paraId="57397BC9" w14:textId="77777777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A7C2238" w14:textId="77777777"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E21140" w:rsidRPr="004266F3" w14:paraId="37D59D38" w14:textId="77777777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534EA5C2" w14:textId="77777777" w:rsidR="00E21140" w:rsidRDefault="00E21140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0B39F838" w14:textId="77777777" w:rsidR="00E21140" w:rsidRPr="00322FA1" w:rsidRDefault="00E21140" w:rsidP="00E21140">
            <w:pPr>
              <w:widowControl w:val="0"/>
              <w:suppressAutoHyphens/>
              <w:ind w:firstLine="601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22FA1">
              <w:rPr>
                <w:rFonts w:ascii="Arial" w:eastAsia="Times New Roman" w:hAnsi="Arial" w:cs="Arial"/>
                <w:sz w:val="18"/>
                <w:szCs w:val="18"/>
              </w:rPr>
              <w:t>Este documento tem como objetivo planejar as atividades a serem realizadas, definir os métodos a serem empregados e estabelecer métricas e formas de acompanhamento do processo.</w:t>
            </w:r>
          </w:p>
          <w:p w14:paraId="49F42FAB" w14:textId="77777777" w:rsidR="00E21140" w:rsidRPr="009A20AA" w:rsidRDefault="00E21140" w:rsidP="00C21D9D">
            <w:pPr>
              <w:rPr>
                <w:lang w:eastAsia="pt-BR"/>
              </w:rPr>
            </w:pPr>
          </w:p>
        </w:tc>
      </w:tr>
    </w:tbl>
    <w:p w14:paraId="18FD4EFA" w14:textId="77777777" w:rsidR="00E21140" w:rsidRDefault="00E21140" w:rsidP="00CC29AC">
      <w:pPr>
        <w:rPr>
          <w:rFonts w:ascii="Arial" w:hAnsi="Arial" w:cs="Arial"/>
          <w:sz w:val="20"/>
          <w:szCs w:val="20"/>
        </w:rPr>
      </w:pPr>
    </w:p>
    <w:p w14:paraId="48CB9A4C" w14:textId="77777777" w:rsidR="00E21140" w:rsidRDefault="00E21140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E21140" w:rsidRPr="00F8607C" w14:paraId="6979EC9B" w14:textId="77777777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45EB2868" w14:textId="77777777" w:rsidR="00E21140" w:rsidRPr="00124179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E21140" w:rsidRPr="004266F3" w14:paraId="3E9E1011" w14:textId="77777777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576D373" w14:textId="77777777"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3A9A8DC9" w14:textId="77777777"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563E3BE6" w14:textId="77777777"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2C8CC544" w14:textId="77777777"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2F788BF5" w14:textId="77777777"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E21140" w:rsidRPr="004266F3" w14:paraId="28FA28E5" w14:textId="77777777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0DB42C0" w14:textId="77777777" w:rsidR="00E21140" w:rsidRPr="004266F3" w:rsidRDefault="002C1FC2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02623085A83B47FDA4157711BF23C486"/>
                </w:placeholder>
                <w:date w:fullDate="2020-03-26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E3688">
                  <w:rPr>
                    <w:rFonts w:ascii="Arial" w:eastAsia="Times New Roman" w:hAnsi="Arial" w:cs="Arial"/>
                    <w:sz w:val="18"/>
                    <w:szCs w:val="18"/>
                  </w:rPr>
                  <w:t>26</w:t>
                </w:r>
                <w:r w:rsidR="00E21140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E3688">
                  <w:rPr>
                    <w:rFonts w:ascii="Arial" w:eastAsia="Times New Roman" w:hAnsi="Arial" w:cs="Arial"/>
                    <w:sz w:val="18"/>
                    <w:szCs w:val="18"/>
                  </w:rPr>
                  <w:t>03</w:t>
                </w:r>
                <w:r w:rsidR="00E21140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E368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069CB325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44913B6D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12A1AC27" w14:textId="77777777" w:rsidR="00E21140" w:rsidRPr="004266F3" w:rsidRDefault="00DE3688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5F5608B1" w14:textId="77777777" w:rsidR="00E21140" w:rsidRPr="004266F3" w:rsidRDefault="00DE3688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029854CF" w14:textId="77777777" w:rsidR="00E21140" w:rsidRPr="004266F3" w:rsidRDefault="00DE3688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E21140" w:rsidRPr="004266F3" w14:paraId="64ECA2A5" w14:textId="77777777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1FFFACAB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2E8FCD93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5DCE55BF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4FBC55F4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073A5C1E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E21140" w:rsidRPr="004266F3" w14:paraId="771B486C" w14:textId="77777777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6528732C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5BD75A04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6FA52F08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2F0A2F1B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34BDF98C" w14:textId="77777777"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6CB64BE5" w14:textId="77777777" w:rsidR="00E21140" w:rsidRPr="009233AD" w:rsidRDefault="00E21140" w:rsidP="00CC29AC">
      <w:pPr>
        <w:rPr>
          <w:rFonts w:ascii="Arial" w:hAnsi="Arial" w:cs="Arial"/>
          <w:sz w:val="20"/>
          <w:szCs w:val="20"/>
        </w:rPr>
      </w:pPr>
    </w:p>
    <w:p w14:paraId="288A895A" w14:textId="77777777" w:rsidR="00CC29AC" w:rsidRPr="009233AD" w:rsidRDefault="00CC29AC" w:rsidP="00CC29AC">
      <w:pPr>
        <w:rPr>
          <w:rFonts w:ascii="Arial" w:hAnsi="Arial" w:cs="Arial"/>
          <w:sz w:val="20"/>
          <w:szCs w:val="20"/>
        </w:rPr>
      </w:pPr>
    </w:p>
    <w:p w14:paraId="65C41098" w14:textId="77777777" w:rsidR="005400B4" w:rsidRDefault="00CC29AC" w:rsidP="00664B2C">
      <w:pPr>
        <w:spacing w:after="200" w:line="276" w:lineRule="auto"/>
      </w:pPr>
      <w:r>
        <w:br w:type="page"/>
      </w:r>
    </w:p>
    <w:p w14:paraId="2DBD7B53" w14:textId="77777777" w:rsidR="00AF5670" w:rsidRPr="00465E35" w:rsidRDefault="009536FD" w:rsidP="00AF5670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0" w:name="_Toc456600917"/>
      <w:bookmarkStart w:id="1" w:name="_Toc456598586"/>
      <w:bookmarkStart w:id="2" w:name="_Toc48034571"/>
      <w:bookmarkStart w:id="3" w:name="_Toc412473741"/>
      <w:r w:rsidRPr="00664B2C">
        <w:rPr>
          <w:rFonts w:ascii="Arial" w:hAnsi="Arial" w:cs="Arial"/>
          <w:sz w:val="20"/>
          <w:szCs w:val="20"/>
        </w:rPr>
        <w:lastRenderedPageBreak/>
        <w:t>INTRODUÇÃO</w:t>
      </w:r>
      <w:bookmarkEnd w:id="0"/>
      <w:bookmarkEnd w:id="1"/>
      <w:bookmarkEnd w:id="2"/>
      <w:bookmarkEnd w:id="3"/>
    </w:p>
    <w:p w14:paraId="5930EC67" w14:textId="77777777" w:rsidR="00664B2C" w:rsidRDefault="00664B2C" w:rsidP="00C6111C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4" w:name="_Toc456600919"/>
      <w:bookmarkStart w:id="5" w:name="_Toc456598588"/>
      <w:bookmarkStart w:id="6" w:name="_Toc48034573"/>
      <w:bookmarkStart w:id="7" w:name="_Toc412473743"/>
      <w:r w:rsidRPr="00664B2C">
        <w:rPr>
          <w:rFonts w:ascii="Arial" w:hAnsi="Arial" w:cs="Arial"/>
          <w:sz w:val="20"/>
          <w:szCs w:val="20"/>
        </w:rPr>
        <w:t>Escopo</w:t>
      </w:r>
      <w:bookmarkEnd w:id="4"/>
      <w:bookmarkEnd w:id="5"/>
      <w:bookmarkEnd w:id="6"/>
      <w:bookmarkEnd w:id="7"/>
    </w:p>
    <w:p w14:paraId="44EA0FAC" w14:textId="77777777" w:rsidR="001A6A0D" w:rsidRPr="0051306E" w:rsidRDefault="001A6A0D" w:rsidP="001A6A0D">
      <w:pPr>
        <w:pStyle w:val="Contedodatabela"/>
        <w:ind w:left="601"/>
        <w:jc w:val="both"/>
        <w:rPr>
          <w:rFonts w:asciiTheme="minorHAnsi" w:hAnsiTheme="minorHAnsi"/>
          <w:szCs w:val="18"/>
        </w:rPr>
      </w:pPr>
      <w:r w:rsidRPr="0051306E">
        <w:rPr>
          <w:rFonts w:asciiTheme="minorHAnsi" w:hAnsiTheme="minorHAnsi"/>
          <w:szCs w:val="18"/>
        </w:rPr>
        <w:t>O escopo do Plano de Testes em questão abrange os seguintes requisitos do projeto e poderá sofrer alterações durante a evolução do Projeto:</w:t>
      </w:r>
    </w:p>
    <w:p w14:paraId="626814AC" w14:textId="77777777" w:rsidR="001A6A0D" w:rsidRPr="0051306E" w:rsidRDefault="001A6A0D" w:rsidP="001A6A0D"/>
    <w:tbl>
      <w:tblPr>
        <w:tblW w:w="8640" w:type="dxa"/>
        <w:tblInd w:w="430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"/>
        <w:gridCol w:w="2408"/>
        <w:gridCol w:w="5382"/>
      </w:tblGrid>
      <w:tr w:rsidR="001A6A0D" w:rsidRPr="0051306E" w14:paraId="32818129" w14:textId="77777777" w:rsidTr="002C1FC2">
        <w:tc>
          <w:tcPr>
            <w:tcW w:w="850" w:type="dxa"/>
            <w:vAlign w:val="center"/>
            <w:hideMark/>
          </w:tcPr>
          <w:p w14:paraId="4DEDE67F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01</w:t>
            </w:r>
          </w:p>
        </w:tc>
        <w:tc>
          <w:tcPr>
            <w:tcW w:w="2408" w:type="dxa"/>
            <w:vAlign w:val="center"/>
            <w:hideMark/>
          </w:tcPr>
          <w:p w14:paraId="3AB07213" w14:textId="105189DE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Realizar Cadastro</w:t>
            </w:r>
          </w:p>
        </w:tc>
        <w:tc>
          <w:tcPr>
            <w:tcW w:w="5382" w:type="dxa"/>
            <w:vAlign w:val="center"/>
            <w:hideMark/>
          </w:tcPr>
          <w:p w14:paraId="1E84124A" w14:textId="3A8F9DDC" w:rsidR="002C1FC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Cadastrar as informações do usuário para utilizar o</w:t>
            </w:r>
            <w:r w:rsidRPr="002C1F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C1FC2">
              <w:rPr>
                <w:rFonts w:ascii="Arial" w:hAnsi="Arial" w:cs="Arial"/>
                <w:sz w:val="20"/>
                <w:szCs w:val="20"/>
              </w:rPr>
              <w:t>sistema logado.</w:t>
            </w:r>
          </w:p>
          <w:p w14:paraId="2A419F1A" w14:textId="77777777" w:rsidR="001A6A0D" w:rsidRPr="002C1FC2" w:rsidRDefault="001A6A0D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14:paraId="138F42FE" w14:textId="77777777" w:rsidTr="002C1FC2">
        <w:tc>
          <w:tcPr>
            <w:tcW w:w="850" w:type="dxa"/>
            <w:vAlign w:val="center"/>
            <w:hideMark/>
          </w:tcPr>
          <w:p w14:paraId="2D44DE22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02</w:t>
            </w:r>
          </w:p>
        </w:tc>
        <w:tc>
          <w:tcPr>
            <w:tcW w:w="2408" w:type="dxa"/>
            <w:vAlign w:val="center"/>
            <w:hideMark/>
          </w:tcPr>
          <w:p w14:paraId="460A88D5" w14:textId="43A51781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Gerenciar Áudio</w:t>
            </w:r>
          </w:p>
        </w:tc>
        <w:tc>
          <w:tcPr>
            <w:tcW w:w="5382" w:type="dxa"/>
            <w:vAlign w:val="center"/>
            <w:hideMark/>
          </w:tcPr>
          <w:p w14:paraId="6A8181F6" w14:textId="77777777" w:rsidR="002C1FC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 xml:space="preserve">Mutar ou </w:t>
            </w:r>
            <w:proofErr w:type="spellStart"/>
            <w:r w:rsidRPr="002C1FC2">
              <w:rPr>
                <w:rFonts w:ascii="Arial" w:hAnsi="Arial" w:cs="Arial"/>
                <w:sz w:val="20"/>
                <w:szCs w:val="20"/>
              </w:rPr>
              <w:t>desmutar</w:t>
            </w:r>
            <w:proofErr w:type="spellEnd"/>
            <w:r w:rsidRPr="002C1FC2">
              <w:rPr>
                <w:rFonts w:ascii="Arial" w:hAnsi="Arial" w:cs="Arial"/>
                <w:sz w:val="20"/>
                <w:szCs w:val="20"/>
              </w:rPr>
              <w:t xml:space="preserve"> áudio (microfone adaptado ao computador).</w:t>
            </w:r>
          </w:p>
          <w:p w14:paraId="59AE6CC2" w14:textId="77777777" w:rsidR="001A6A0D" w:rsidRPr="002C1FC2" w:rsidRDefault="001A6A0D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14:paraId="2F093894" w14:textId="77777777" w:rsidTr="002C1FC2">
        <w:tc>
          <w:tcPr>
            <w:tcW w:w="850" w:type="dxa"/>
            <w:vAlign w:val="center"/>
            <w:hideMark/>
          </w:tcPr>
          <w:p w14:paraId="7A09CF0E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03</w:t>
            </w:r>
          </w:p>
        </w:tc>
        <w:tc>
          <w:tcPr>
            <w:tcW w:w="2408" w:type="dxa"/>
            <w:vAlign w:val="center"/>
            <w:hideMark/>
          </w:tcPr>
          <w:p w14:paraId="6559428C" w14:textId="1AB94ECD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Gerenciar Câmera</w:t>
            </w:r>
          </w:p>
        </w:tc>
        <w:tc>
          <w:tcPr>
            <w:tcW w:w="5382" w:type="dxa"/>
            <w:vAlign w:val="center"/>
            <w:hideMark/>
          </w:tcPr>
          <w:p w14:paraId="331506E6" w14:textId="77777777" w:rsidR="002C1FC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Iniciar ou parar uma chamada de vídeo pela câmera adaptada ao computador.</w:t>
            </w:r>
          </w:p>
          <w:p w14:paraId="33BB2F10" w14:textId="77777777" w:rsidR="001A6A0D" w:rsidRPr="002C1FC2" w:rsidRDefault="001A6A0D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14:paraId="6B2F2A2B" w14:textId="77777777" w:rsidTr="002C1FC2">
        <w:tc>
          <w:tcPr>
            <w:tcW w:w="850" w:type="dxa"/>
            <w:vAlign w:val="center"/>
            <w:hideMark/>
          </w:tcPr>
          <w:p w14:paraId="0FCC4F59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04</w:t>
            </w:r>
          </w:p>
        </w:tc>
        <w:tc>
          <w:tcPr>
            <w:tcW w:w="2408" w:type="dxa"/>
            <w:vAlign w:val="center"/>
            <w:hideMark/>
          </w:tcPr>
          <w:p w14:paraId="2C0CCB0C" w14:textId="0F5AD966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Gerenciar Gravação</w:t>
            </w:r>
          </w:p>
        </w:tc>
        <w:tc>
          <w:tcPr>
            <w:tcW w:w="5382" w:type="dxa"/>
            <w:vAlign w:val="center"/>
            <w:hideMark/>
          </w:tcPr>
          <w:p w14:paraId="1595665B" w14:textId="77777777" w:rsidR="002C1FC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Iniciar ou parar a gravação do encontro.</w:t>
            </w:r>
          </w:p>
          <w:p w14:paraId="14ED35A1" w14:textId="77777777" w:rsidR="001A6A0D" w:rsidRPr="002C1FC2" w:rsidRDefault="001A6A0D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14:paraId="1E27FE8E" w14:textId="77777777" w:rsidTr="002C1FC2">
        <w:tc>
          <w:tcPr>
            <w:tcW w:w="850" w:type="dxa"/>
            <w:vAlign w:val="center"/>
            <w:hideMark/>
          </w:tcPr>
          <w:p w14:paraId="0B71ABCF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05</w:t>
            </w:r>
          </w:p>
        </w:tc>
        <w:tc>
          <w:tcPr>
            <w:tcW w:w="2408" w:type="dxa"/>
            <w:vAlign w:val="center"/>
            <w:hideMark/>
          </w:tcPr>
          <w:p w14:paraId="22D8E52A" w14:textId="63F8A940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Gerenciar um Encontro</w:t>
            </w:r>
          </w:p>
        </w:tc>
        <w:tc>
          <w:tcPr>
            <w:tcW w:w="5382" w:type="dxa"/>
            <w:vAlign w:val="center"/>
            <w:hideMark/>
          </w:tcPr>
          <w:p w14:paraId="5C038CAF" w14:textId="77777777" w:rsidR="002C1FC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Iniciar ou finalizar um e encontro.</w:t>
            </w:r>
          </w:p>
          <w:p w14:paraId="1DE61107" w14:textId="77777777" w:rsidR="001A6A0D" w:rsidRPr="002C1FC2" w:rsidRDefault="001A6A0D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</w:p>
        </w:tc>
      </w:tr>
      <w:tr w:rsidR="001A6A0D" w:rsidRPr="0051306E" w14:paraId="322A3228" w14:textId="77777777" w:rsidTr="002C1FC2">
        <w:tc>
          <w:tcPr>
            <w:tcW w:w="850" w:type="dxa"/>
            <w:vAlign w:val="center"/>
          </w:tcPr>
          <w:p w14:paraId="7F5D4C39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06</w:t>
            </w:r>
          </w:p>
        </w:tc>
        <w:tc>
          <w:tcPr>
            <w:tcW w:w="2408" w:type="dxa"/>
            <w:vAlign w:val="center"/>
          </w:tcPr>
          <w:p w14:paraId="39422137" w14:textId="19D4A595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Convidar Usuário</w:t>
            </w:r>
          </w:p>
        </w:tc>
        <w:tc>
          <w:tcPr>
            <w:tcW w:w="5382" w:type="dxa"/>
            <w:vAlign w:val="center"/>
          </w:tcPr>
          <w:p w14:paraId="1487A0A2" w14:textId="4BE40770" w:rsidR="001A6A0D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Convidar um usuário pala sala de chat.</w:t>
            </w:r>
          </w:p>
        </w:tc>
      </w:tr>
      <w:tr w:rsidR="001A6A0D" w:rsidRPr="0051306E" w14:paraId="61CB2117" w14:textId="77777777" w:rsidTr="002C1FC2">
        <w:tc>
          <w:tcPr>
            <w:tcW w:w="850" w:type="dxa"/>
            <w:vAlign w:val="center"/>
          </w:tcPr>
          <w:p w14:paraId="17D2F111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07</w:t>
            </w:r>
          </w:p>
        </w:tc>
        <w:tc>
          <w:tcPr>
            <w:tcW w:w="2408" w:type="dxa"/>
            <w:vAlign w:val="center"/>
          </w:tcPr>
          <w:p w14:paraId="1276C610" w14:textId="6026783A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Compartilhar Tela</w:t>
            </w:r>
          </w:p>
        </w:tc>
        <w:tc>
          <w:tcPr>
            <w:tcW w:w="5382" w:type="dxa"/>
            <w:vAlign w:val="center"/>
          </w:tcPr>
          <w:p w14:paraId="1597209F" w14:textId="1EC56391" w:rsidR="001A6A0D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Compartilhar alguma tela ou janela do computador com outros usuários da sala.</w:t>
            </w:r>
          </w:p>
        </w:tc>
      </w:tr>
      <w:tr w:rsidR="001A6A0D" w:rsidRPr="0051306E" w14:paraId="0EF4A627" w14:textId="77777777" w:rsidTr="002C1FC2">
        <w:tc>
          <w:tcPr>
            <w:tcW w:w="850" w:type="dxa"/>
            <w:vAlign w:val="center"/>
          </w:tcPr>
          <w:p w14:paraId="48C16B70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08</w:t>
            </w:r>
          </w:p>
        </w:tc>
        <w:tc>
          <w:tcPr>
            <w:tcW w:w="2408" w:type="dxa"/>
            <w:vAlign w:val="center"/>
          </w:tcPr>
          <w:p w14:paraId="3F4379BC" w14:textId="03F99384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Entrar em um Encontro</w:t>
            </w:r>
          </w:p>
        </w:tc>
        <w:tc>
          <w:tcPr>
            <w:tcW w:w="5382" w:type="dxa"/>
            <w:vAlign w:val="center"/>
          </w:tcPr>
          <w:p w14:paraId="5293E63D" w14:textId="25F64126" w:rsidR="001A6A0D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Entrar na sala de chat.</w:t>
            </w:r>
          </w:p>
        </w:tc>
      </w:tr>
      <w:tr w:rsidR="001A6A0D" w:rsidRPr="0051306E" w14:paraId="27FAC75B" w14:textId="77777777" w:rsidTr="002C1FC2">
        <w:tc>
          <w:tcPr>
            <w:tcW w:w="850" w:type="dxa"/>
            <w:vAlign w:val="center"/>
          </w:tcPr>
          <w:p w14:paraId="5A96E089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09</w:t>
            </w:r>
          </w:p>
        </w:tc>
        <w:tc>
          <w:tcPr>
            <w:tcW w:w="2408" w:type="dxa"/>
            <w:vAlign w:val="center"/>
          </w:tcPr>
          <w:p w14:paraId="6930D4B7" w14:textId="2F90F96A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Sair de um Encontro</w:t>
            </w:r>
          </w:p>
        </w:tc>
        <w:tc>
          <w:tcPr>
            <w:tcW w:w="5382" w:type="dxa"/>
            <w:vAlign w:val="center"/>
          </w:tcPr>
          <w:p w14:paraId="4394367A" w14:textId="1183E4F9" w:rsidR="001A6A0D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Sair da sala de chat.</w:t>
            </w:r>
          </w:p>
        </w:tc>
      </w:tr>
      <w:tr w:rsidR="001A6A0D" w:rsidRPr="0051306E" w14:paraId="30D50DFB" w14:textId="77777777" w:rsidTr="002C1FC2">
        <w:tc>
          <w:tcPr>
            <w:tcW w:w="850" w:type="dxa"/>
            <w:vAlign w:val="center"/>
          </w:tcPr>
          <w:p w14:paraId="5ABEAA26" w14:textId="77777777" w:rsidR="001A6A0D" w:rsidRPr="002C1FC2" w:rsidRDefault="001A6A0D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10</w:t>
            </w:r>
          </w:p>
        </w:tc>
        <w:tc>
          <w:tcPr>
            <w:tcW w:w="2408" w:type="dxa"/>
            <w:vAlign w:val="center"/>
          </w:tcPr>
          <w:p w14:paraId="5F926791" w14:textId="6AE59AD9" w:rsidR="001A6A0D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Compartilhar Arquivos</w:t>
            </w:r>
          </w:p>
        </w:tc>
        <w:tc>
          <w:tcPr>
            <w:tcW w:w="5382" w:type="dxa"/>
            <w:vAlign w:val="center"/>
          </w:tcPr>
          <w:p w14:paraId="154C7299" w14:textId="4FC69C5A" w:rsidR="001A6A0D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Compartilhar arquivos com outros usuários da sala de chat.</w:t>
            </w:r>
          </w:p>
        </w:tc>
      </w:tr>
      <w:tr w:rsidR="00F77872" w:rsidRPr="0051306E" w14:paraId="35FA76AE" w14:textId="77777777" w:rsidTr="002C1FC2">
        <w:tc>
          <w:tcPr>
            <w:tcW w:w="850" w:type="dxa"/>
            <w:vAlign w:val="center"/>
          </w:tcPr>
          <w:p w14:paraId="36F28600" w14:textId="3C4B59BE" w:rsidR="00F77872" w:rsidRPr="002C1FC2" w:rsidRDefault="00F77872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11</w:t>
            </w:r>
          </w:p>
        </w:tc>
        <w:tc>
          <w:tcPr>
            <w:tcW w:w="2408" w:type="dxa"/>
            <w:vAlign w:val="center"/>
          </w:tcPr>
          <w:p w14:paraId="110B830C" w14:textId="6B7A642B" w:rsidR="00F77872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proofErr w:type="spellStart"/>
            <w:r w:rsidRPr="002C1FC2">
              <w:rPr>
                <w:sz w:val="20"/>
                <w:szCs w:val="20"/>
              </w:rPr>
              <w:t>Logar</w:t>
            </w:r>
            <w:proofErr w:type="spellEnd"/>
          </w:p>
        </w:tc>
        <w:tc>
          <w:tcPr>
            <w:tcW w:w="5382" w:type="dxa"/>
            <w:vAlign w:val="center"/>
          </w:tcPr>
          <w:p w14:paraId="01AF1D0F" w14:textId="767FD3A1" w:rsidR="00F7787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Realizar login no sistema.</w:t>
            </w:r>
          </w:p>
        </w:tc>
      </w:tr>
      <w:tr w:rsidR="00F77872" w:rsidRPr="0051306E" w14:paraId="4B936E82" w14:textId="77777777" w:rsidTr="002C1FC2">
        <w:tc>
          <w:tcPr>
            <w:tcW w:w="850" w:type="dxa"/>
            <w:vAlign w:val="center"/>
          </w:tcPr>
          <w:p w14:paraId="1445EECB" w14:textId="77FBB4D2" w:rsidR="00F77872" w:rsidRPr="002C1FC2" w:rsidRDefault="00F77872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12</w:t>
            </w:r>
          </w:p>
        </w:tc>
        <w:tc>
          <w:tcPr>
            <w:tcW w:w="2408" w:type="dxa"/>
            <w:vAlign w:val="center"/>
          </w:tcPr>
          <w:p w14:paraId="59E69E36" w14:textId="600CABEC" w:rsidR="00F77872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Visualizar Conversas</w:t>
            </w:r>
          </w:p>
        </w:tc>
        <w:tc>
          <w:tcPr>
            <w:tcW w:w="5382" w:type="dxa"/>
            <w:vAlign w:val="center"/>
          </w:tcPr>
          <w:p w14:paraId="7F506DDB" w14:textId="11366406" w:rsidR="00F7787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Visualizar as conversas do encontro no chat.</w:t>
            </w:r>
          </w:p>
        </w:tc>
      </w:tr>
      <w:tr w:rsidR="00F77872" w:rsidRPr="0051306E" w14:paraId="0A0F9F26" w14:textId="77777777" w:rsidTr="002C1FC2">
        <w:tc>
          <w:tcPr>
            <w:tcW w:w="850" w:type="dxa"/>
            <w:vAlign w:val="center"/>
          </w:tcPr>
          <w:p w14:paraId="74394D8D" w14:textId="65938270" w:rsidR="00F77872" w:rsidRPr="002C1FC2" w:rsidRDefault="00F77872" w:rsidP="006106D9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rFonts w:asciiTheme="minorHAnsi" w:hAnsiTheme="minorHAnsi"/>
                <w:szCs w:val="18"/>
                <w:lang w:eastAsia="en-US"/>
              </w:rPr>
              <w:t>13</w:t>
            </w:r>
          </w:p>
        </w:tc>
        <w:tc>
          <w:tcPr>
            <w:tcW w:w="2408" w:type="dxa"/>
            <w:vAlign w:val="center"/>
          </w:tcPr>
          <w:p w14:paraId="5560FF3A" w14:textId="0459ED64" w:rsidR="00F77872" w:rsidRPr="002C1FC2" w:rsidRDefault="003B77EF" w:rsidP="002C1FC2">
            <w:pPr>
              <w:pStyle w:val="Contedodatabela"/>
              <w:jc w:val="center"/>
              <w:rPr>
                <w:rFonts w:asciiTheme="minorHAnsi" w:hAnsiTheme="minorHAnsi"/>
                <w:szCs w:val="18"/>
                <w:lang w:eastAsia="en-US"/>
              </w:rPr>
            </w:pPr>
            <w:r w:rsidRPr="002C1FC2">
              <w:rPr>
                <w:sz w:val="20"/>
                <w:szCs w:val="20"/>
              </w:rPr>
              <w:t>Visualizar Participantes</w:t>
            </w:r>
          </w:p>
        </w:tc>
        <w:tc>
          <w:tcPr>
            <w:tcW w:w="5382" w:type="dxa"/>
            <w:vAlign w:val="center"/>
          </w:tcPr>
          <w:p w14:paraId="052C2838" w14:textId="0DF347FD" w:rsidR="00F77872" w:rsidRPr="002C1FC2" w:rsidRDefault="002C1FC2" w:rsidP="002C1FC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C1FC2">
              <w:rPr>
                <w:rFonts w:ascii="Arial" w:hAnsi="Arial" w:cs="Arial"/>
                <w:sz w:val="20"/>
                <w:szCs w:val="20"/>
              </w:rPr>
              <w:t>Visualizar participantes do encontro.</w:t>
            </w:r>
          </w:p>
        </w:tc>
      </w:tr>
    </w:tbl>
    <w:p w14:paraId="78862B13" w14:textId="77777777" w:rsidR="00664B2C" w:rsidRDefault="00664B2C" w:rsidP="00664B2C">
      <w:pPr>
        <w:rPr>
          <w:rFonts w:ascii="Arial" w:hAnsi="Arial" w:cs="Arial"/>
          <w:sz w:val="20"/>
          <w:szCs w:val="20"/>
        </w:rPr>
      </w:pPr>
    </w:p>
    <w:p w14:paraId="4E2F7063" w14:textId="05FE406A" w:rsidR="00157669" w:rsidRDefault="00157669" w:rsidP="00664B2C">
      <w:pPr>
        <w:rPr>
          <w:rFonts w:ascii="Arial" w:hAnsi="Arial" w:cs="Arial"/>
          <w:sz w:val="20"/>
          <w:szCs w:val="20"/>
        </w:rPr>
      </w:pPr>
    </w:p>
    <w:p w14:paraId="05F9C521" w14:textId="5A0C3351" w:rsidR="002C1FC2" w:rsidRDefault="002C1FC2" w:rsidP="00664B2C">
      <w:pPr>
        <w:rPr>
          <w:rFonts w:ascii="Arial" w:hAnsi="Arial" w:cs="Arial"/>
          <w:sz w:val="20"/>
          <w:szCs w:val="20"/>
        </w:rPr>
      </w:pPr>
    </w:p>
    <w:p w14:paraId="21198A56" w14:textId="2A335181" w:rsidR="002C1FC2" w:rsidRDefault="002C1FC2" w:rsidP="00664B2C">
      <w:pPr>
        <w:rPr>
          <w:rFonts w:ascii="Arial" w:hAnsi="Arial" w:cs="Arial"/>
          <w:sz w:val="20"/>
          <w:szCs w:val="20"/>
        </w:rPr>
      </w:pPr>
    </w:p>
    <w:p w14:paraId="0DCA8AD9" w14:textId="77777777" w:rsidR="002C1FC2" w:rsidRPr="00664B2C" w:rsidRDefault="002C1FC2" w:rsidP="00664B2C">
      <w:pPr>
        <w:rPr>
          <w:rFonts w:ascii="Arial" w:hAnsi="Arial" w:cs="Arial"/>
          <w:sz w:val="20"/>
          <w:szCs w:val="20"/>
        </w:rPr>
      </w:pPr>
    </w:p>
    <w:p w14:paraId="0CF762CE" w14:textId="77777777"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8" w:name="_Toc350247350"/>
      <w:bookmarkStart w:id="9" w:name="_Toc412473746"/>
      <w:r w:rsidRPr="00664B2C">
        <w:rPr>
          <w:rFonts w:ascii="Arial" w:hAnsi="Arial" w:cs="Arial"/>
          <w:sz w:val="20"/>
          <w:szCs w:val="20"/>
        </w:rPr>
        <w:t xml:space="preserve">ESTÁGIOS DE </w:t>
      </w:r>
      <w:r w:rsidRPr="00663FCC">
        <w:rPr>
          <w:rFonts w:ascii="Arial" w:hAnsi="Arial" w:cs="Arial"/>
          <w:sz w:val="20"/>
          <w:szCs w:val="20"/>
        </w:rPr>
        <w:t>TESTE</w:t>
      </w:r>
      <w:bookmarkEnd w:id="8"/>
      <w:bookmarkEnd w:id="9"/>
    </w:p>
    <w:p w14:paraId="09962E57" w14:textId="77777777" w:rsidR="00945BD7" w:rsidRPr="00945BD7" w:rsidRDefault="00945BD7" w:rsidP="00884F9C">
      <w:pPr>
        <w:pStyle w:val="Contedodatabela"/>
        <w:ind w:firstLine="708"/>
        <w:jc w:val="both"/>
        <w:rPr>
          <w:rFonts w:asciiTheme="minorHAnsi" w:hAnsiTheme="minorHAnsi"/>
          <w:szCs w:val="18"/>
        </w:rPr>
      </w:pPr>
      <w:r w:rsidRPr="00945BD7">
        <w:rPr>
          <w:rFonts w:asciiTheme="minorHAnsi" w:hAnsiTheme="minorHAnsi"/>
          <w:szCs w:val="18"/>
        </w:rPr>
        <w:t xml:space="preserve">Definem o momento do ciclo de vida do software em que são </w:t>
      </w:r>
      <w:r w:rsidR="00280775" w:rsidRPr="00945BD7">
        <w:rPr>
          <w:rFonts w:asciiTheme="minorHAnsi" w:hAnsiTheme="minorHAnsi"/>
          <w:szCs w:val="18"/>
        </w:rPr>
        <w:t>realizados testes</w:t>
      </w:r>
      <w:r w:rsidRPr="00945BD7">
        <w:rPr>
          <w:rFonts w:asciiTheme="minorHAnsi" w:hAnsiTheme="minorHAnsi"/>
          <w:szCs w:val="18"/>
        </w:rPr>
        <w:t xml:space="preserve"> por pessoas diferentes daquelas que o programaram. Entretanto, considerando a divisão das tarefas de teste em quatro níveis relacionados ao escopo do software, estão previstos para o projeto </w:t>
      </w:r>
      <w:r w:rsidR="00F31478">
        <w:rPr>
          <w:rFonts w:asciiTheme="minorHAnsi" w:hAnsiTheme="minorHAnsi"/>
          <w:b/>
          <w:szCs w:val="18"/>
        </w:rPr>
        <w:t xml:space="preserve">Start </w:t>
      </w:r>
      <w:proofErr w:type="spellStart"/>
      <w:r w:rsidR="00F31478">
        <w:rPr>
          <w:rFonts w:asciiTheme="minorHAnsi" w:hAnsiTheme="minorHAnsi"/>
          <w:b/>
          <w:szCs w:val="18"/>
        </w:rPr>
        <w:t>Share</w:t>
      </w:r>
      <w:proofErr w:type="spellEnd"/>
      <w:r w:rsidRPr="00945BD7">
        <w:rPr>
          <w:rFonts w:asciiTheme="minorHAnsi" w:hAnsiTheme="minorHAnsi"/>
          <w:szCs w:val="18"/>
        </w:rPr>
        <w:t xml:space="preserve"> os seguintes estágios de teste:</w:t>
      </w:r>
    </w:p>
    <w:p w14:paraId="617C673E" w14:textId="77777777" w:rsidR="00945BD7" w:rsidRPr="00945BD7" w:rsidRDefault="00945BD7" w:rsidP="00280775">
      <w:pPr>
        <w:pStyle w:val="Contedodatabela"/>
        <w:numPr>
          <w:ilvl w:val="0"/>
          <w:numId w:val="23"/>
        </w:numPr>
        <w:jc w:val="both"/>
        <w:rPr>
          <w:rFonts w:asciiTheme="minorHAnsi" w:hAnsiTheme="minorHAnsi"/>
          <w:szCs w:val="18"/>
        </w:rPr>
      </w:pPr>
      <w:r w:rsidRPr="00F31478">
        <w:rPr>
          <w:rFonts w:asciiTheme="minorHAnsi" w:hAnsiTheme="minorHAnsi"/>
          <w:b/>
          <w:bCs/>
          <w:szCs w:val="18"/>
        </w:rPr>
        <w:t>Teste de Integração</w:t>
      </w:r>
      <w:r w:rsidRPr="00945BD7">
        <w:rPr>
          <w:rFonts w:asciiTheme="minorHAnsi" w:hAnsiTheme="minorHAnsi"/>
          <w:szCs w:val="18"/>
        </w:rPr>
        <w:t xml:space="preserve">: são realizados para verificar basicamente se as unidades testadas de forma individual executam corretamente quando colocadas juntas, isto é, quando integradas. Os testes são realizados pelo Analista de Testes. </w:t>
      </w:r>
    </w:p>
    <w:p w14:paraId="7C9192BB" w14:textId="77777777" w:rsidR="00945BD7" w:rsidRPr="00945BD7" w:rsidRDefault="00945BD7" w:rsidP="00280775">
      <w:pPr>
        <w:pStyle w:val="Contedodatabela"/>
        <w:numPr>
          <w:ilvl w:val="0"/>
          <w:numId w:val="23"/>
        </w:numPr>
        <w:jc w:val="both"/>
        <w:rPr>
          <w:rFonts w:asciiTheme="minorHAnsi" w:hAnsiTheme="minorHAnsi"/>
          <w:szCs w:val="18"/>
        </w:rPr>
      </w:pPr>
      <w:r w:rsidRPr="00F31478">
        <w:rPr>
          <w:rFonts w:asciiTheme="minorHAnsi" w:hAnsiTheme="minorHAnsi"/>
          <w:b/>
          <w:bCs/>
          <w:szCs w:val="18"/>
        </w:rPr>
        <w:t>Teste de Sistema</w:t>
      </w:r>
      <w:r w:rsidRPr="00945BD7">
        <w:rPr>
          <w:rFonts w:asciiTheme="minorHAnsi" w:hAnsiTheme="minorHAnsi"/>
          <w:szCs w:val="18"/>
        </w:rPr>
        <w:t>: são realizados pelo Analista de Testes, visando a execução do sistema, dentro de um ambiente operacional controlado, para validar a exatidão e perfeição na execução de suas funções.</w:t>
      </w:r>
    </w:p>
    <w:p w14:paraId="77B70EA2" w14:textId="77777777" w:rsidR="00945BD7" w:rsidRPr="005E7FCA" w:rsidRDefault="00945BD7" w:rsidP="003F57D1">
      <w:pPr>
        <w:pStyle w:val="Contedodatabela"/>
        <w:jc w:val="both"/>
        <w:rPr>
          <w:rFonts w:asciiTheme="minorHAnsi" w:hAnsiTheme="minorHAnsi"/>
          <w:color w:val="808080" w:themeColor="background1" w:themeShade="80"/>
          <w:szCs w:val="18"/>
        </w:rPr>
      </w:pPr>
    </w:p>
    <w:p w14:paraId="44B9630C" w14:textId="77777777" w:rsidR="00F31478" w:rsidRPr="00664B2C" w:rsidRDefault="00F31478" w:rsidP="003D6014">
      <w:pPr>
        <w:pStyle w:val="ISO9000Corpo"/>
        <w:tabs>
          <w:tab w:val="left" w:pos="785"/>
        </w:tabs>
        <w:ind w:left="0"/>
        <w:rPr>
          <w:rFonts w:cs="Arial"/>
        </w:rPr>
      </w:pPr>
    </w:p>
    <w:p w14:paraId="1719A97D" w14:textId="77777777"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0" w:name="_Toc350247351"/>
      <w:bookmarkStart w:id="11" w:name="_Toc412473747"/>
      <w:r w:rsidRPr="00664B2C">
        <w:rPr>
          <w:rFonts w:ascii="Arial" w:hAnsi="Arial" w:cs="Arial"/>
          <w:sz w:val="20"/>
          <w:szCs w:val="20"/>
        </w:rPr>
        <w:lastRenderedPageBreak/>
        <w:t>TIPOS DE TESTES</w:t>
      </w:r>
      <w:bookmarkEnd w:id="10"/>
      <w:bookmarkEnd w:id="11"/>
    </w:p>
    <w:p w14:paraId="4E87E9FD" w14:textId="77777777" w:rsidR="001F73C7" w:rsidRPr="00884F9C" w:rsidRDefault="001F73C7" w:rsidP="00884F9C">
      <w:pPr>
        <w:pStyle w:val="Contedodatabela"/>
        <w:ind w:firstLine="708"/>
        <w:jc w:val="both"/>
        <w:rPr>
          <w:rFonts w:asciiTheme="minorHAnsi" w:hAnsiTheme="minorHAnsi"/>
          <w:szCs w:val="18"/>
        </w:rPr>
      </w:pPr>
      <w:r w:rsidRPr="00884F9C">
        <w:rPr>
          <w:rFonts w:asciiTheme="minorHAnsi" w:hAnsiTheme="minorHAnsi"/>
          <w:szCs w:val="18"/>
        </w:rPr>
        <w:t xml:space="preserve">Seguem abaixo os tipos de testes a serem aplicados ao projeto </w:t>
      </w:r>
      <w:r w:rsidRPr="00884F9C">
        <w:rPr>
          <w:rFonts w:asciiTheme="minorHAnsi" w:hAnsiTheme="minorHAnsi"/>
          <w:b/>
          <w:szCs w:val="18"/>
        </w:rPr>
        <w:t xml:space="preserve">Start </w:t>
      </w:r>
      <w:proofErr w:type="spellStart"/>
      <w:r w:rsidRPr="00884F9C">
        <w:rPr>
          <w:rFonts w:asciiTheme="minorHAnsi" w:hAnsiTheme="minorHAnsi"/>
          <w:b/>
          <w:szCs w:val="18"/>
        </w:rPr>
        <w:t>Share</w:t>
      </w:r>
      <w:proofErr w:type="spellEnd"/>
      <w:r w:rsidRPr="00884F9C">
        <w:rPr>
          <w:rFonts w:asciiTheme="minorHAnsi" w:hAnsiTheme="minorHAnsi"/>
          <w:b/>
          <w:szCs w:val="18"/>
        </w:rPr>
        <w:t>:</w:t>
      </w:r>
    </w:p>
    <w:p w14:paraId="4F2876FC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Acessibilidade:</w:t>
      </w:r>
      <w:r w:rsidRPr="00133EFF">
        <w:rPr>
          <w:rFonts w:asciiTheme="minorHAnsi" w:hAnsiTheme="minorHAnsi"/>
          <w:szCs w:val="20"/>
        </w:rPr>
        <w:t xml:space="preserve"> verifica se a interface do usuário fornece o acesso apropriado às funções do sistema e a navegação adequada.</w:t>
      </w:r>
    </w:p>
    <w:p w14:paraId="5E6986D9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Carga:</w:t>
      </w:r>
      <w:r w:rsidRPr="00133EFF">
        <w:rPr>
          <w:rFonts w:asciiTheme="minorHAnsi" w:hAnsiTheme="minorHAnsi"/>
          <w:szCs w:val="20"/>
        </w:rPr>
        <w:t xml:space="preserve"> verifica o comportamento do sistema frente à variação de carga de trabalho diferente e grande quantidade de dados no sistema para determinar se os limites que podem causar a falha do software são alcançados.</w:t>
      </w:r>
    </w:p>
    <w:p w14:paraId="116722DA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Ciclo de negócio:</w:t>
      </w:r>
      <w:r w:rsidRPr="00133EFF">
        <w:rPr>
          <w:rFonts w:asciiTheme="minorHAnsi" w:hAnsiTheme="minorHAnsi"/>
          <w:szCs w:val="20"/>
        </w:rPr>
        <w:t xml:space="preserve"> verifica se o ciclo do caso de uso está de acordo, percorrendo todas as funcionalidades desde a entrada do dado até sua saída.</w:t>
      </w:r>
    </w:p>
    <w:p w14:paraId="3CB0CDE0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Configuração:</w:t>
      </w:r>
      <w:r w:rsidRPr="00133EFF">
        <w:rPr>
          <w:rFonts w:asciiTheme="minorHAnsi" w:hAnsiTheme="minorHAnsi"/>
          <w:szCs w:val="20"/>
        </w:rPr>
        <w:t xml:space="preserve"> verifica se o software está apto a rodar em diferentes versões ou configurações de ambientes (hardware e software), como, por exemplo, em diferentes browsers.</w:t>
      </w:r>
    </w:p>
    <w:p w14:paraId="65D6EB8E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Controle de Segurança e Acesso:</w:t>
      </w:r>
      <w:r w:rsidRPr="00133EFF">
        <w:rPr>
          <w:rFonts w:asciiTheme="minorHAnsi" w:hAnsiTheme="minorHAnsi"/>
          <w:szCs w:val="20"/>
        </w:rPr>
        <w:t xml:space="preserve"> avalia o aplicativo quanto às restrições de acesso em duas principais áreas de segurança: segurança em nível de aplicação e em nível de sistema. </w:t>
      </w:r>
    </w:p>
    <w:p w14:paraId="011796FC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Disponibilidade:</w:t>
      </w:r>
      <w:r w:rsidRPr="00133EFF">
        <w:rPr>
          <w:rFonts w:asciiTheme="minorHAnsi" w:hAnsiTheme="minorHAnsi"/>
          <w:szCs w:val="20"/>
        </w:rPr>
        <w:t xml:space="preserve"> avaliam a capacidade do software em continuar operando mesmo quando algum elemento (software ou hardware) fica inoperante ou para de funcionar.</w:t>
      </w:r>
    </w:p>
    <w:p w14:paraId="0107E059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Estresse:</w:t>
      </w:r>
      <w:r w:rsidRPr="00133EFF">
        <w:rPr>
          <w:rFonts w:asciiTheme="minorHAnsi" w:hAnsiTheme="minorHAnsi"/>
          <w:szCs w:val="20"/>
        </w:rPr>
        <w:t xml:space="preserve"> verifica o comportamento do sistema durante condições limite ou fora da tolerância esperada. </w:t>
      </w:r>
    </w:p>
    <w:p w14:paraId="26365C8C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Falha e Recuperação:</w:t>
      </w:r>
      <w:r w:rsidRPr="00133EFF">
        <w:rPr>
          <w:rFonts w:asciiTheme="minorHAnsi" w:hAnsiTheme="minorHAnsi"/>
          <w:szCs w:val="20"/>
        </w:rPr>
        <w:t xml:space="preserve"> assegura que o sistema pode, com sucesso, recuperar os dados após uma falha no funcionamento do hardware, do software ou de rede, quando existir perda dos dados ou da integridade dos mesmos. </w:t>
      </w:r>
    </w:p>
    <w:p w14:paraId="0E893E44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Funcional:</w:t>
      </w:r>
      <w:r w:rsidRPr="00133EFF">
        <w:rPr>
          <w:rFonts w:asciiTheme="minorHAnsi" w:hAnsiTheme="minorHAnsi"/>
          <w:szCs w:val="20"/>
        </w:rPr>
        <w:t xml:space="preserve"> grupos de testes que avaliam se o que foi especificado foi implementado.</w:t>
      </w:r>
    </w:p>
    <w:p w14:paraId="422661E6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Instalação:</w:t>
      </w:r>
      <w:r w:rsidRPr="00133EFF">
        <w:rPr>
          <w:rFonts w:asciiTheme="minorHAnsi" w:hAnsiTheme="minorHAnsi"/>
          <w:szCs w:val="20"/>
        </w:rPr>
        <w:t xml:space="preserve"> verifica que o sistema instalado em outra máquina, que não tenha sido utilizada anteriormente, funcione corretamente</w:t>
      </w:r>
      <w:r>
        <w:rPr>
          <w:rFonts w:asciiTheme="minorHAnsi" w:hAnsiTheme="minorHAnsi"/>
          <w:szCs w:val="20"/>
        </w:rPr>
        <w:t>.</w:t>
      </w:r>
    </w:p>
    <w:p w14:paraId="558696AC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Integridade de dados:</w:t>
      </w:r>
      <w:r w:rsidRPr="00133EFF">
        <w:rPr>
          <w:rFonts w:asciiTheme="minorHAnsi" w:hAnsiTheme="minorHAnsi"/>
          <w:szCs w:val="20"/>
        </w:rPr>
        <w:t xml:space="preserve"> devem ser executados os métodos de acesso à base de dados da interface do usuário, de forma que seja possível observar e registrar o comportamento funcional incorreto ou a corrupção de dados.</w:t>
      </w:r>
    </w:p>
    <w:p w14:paraId="274F2C09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Performance:</w:t>
      </w:r>
      <w:r w:rsidRPr="00133EFF">
        <w:rPr>
          <w:rFonts w:asciiTheme="minorHAnsi" w:hAnsiTheme="minorHAnsi"/>
          <w:szCs w:val="20"/>
        </w:rPr>
        <w:t xml:space="preserve">  mede e avalia o tempo de resposta de cada transação dos requisitos sensíveis ao tempo.</w:t>
      </w:r>
    </w:p>
    <w:p w14:paraId="23593029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Usabilidade:</w:t>
      </w:r>
      <w:r w:rsidRPr="00133EFF">
        <w:rPr>
          <w:rFonts w:asciiTheme="minorHAnsi" w:hAnsiTheme="minorHAnsi"/>
          <w:szCs w:val="20"/>
        </w:rPr>
        <w:t xml:space="preserve"> verificam o nível de facilidade de uso do software pelos usuários.</w:t>
      </w:r>
    </w:p>
    <w:p w14:paraId="2F995509" w14:textId="77777777" w:rsidR="00344178" w:rsidRPr="00133EFF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Fumaça:</w:t>
      </w:r>
      <w:r w:rsidRPr="00133EFF">
        <w:rPr>
          <w:rFonts w:asciiTheme="minorHAnsi" w:hAnsiTheme="minorHAnsi"/>
          <w:szCs w:val="20"/>
        </w:rPr>
        <w:t xml:space="preserve"> verifica a capacidade do sistema de resistir a situações não previstas nos requisitos e especificações.</w:t>
      </w:r>
    </w:p>
    <w:p w14:paraId="28600054" w14:textId="77777777" w:rsidR="00344178" w:rsidRDefault="00344178" w:rsidP="00344178">
      <w:pPr>
        <w:pStyle w:val="Texto"/>
        <w:numPr>
          <w:ilvl w:val="0"/>
          <w:numId w:val="26"/>
        </w:numPr>
        <w:rPr>
          <w:rFonts w:asciiTheme="minorHAnsi" w:hAnsiTheme="minorHAnsi"/>
          <w:szCs w:val="20"/>
        </w:rPr>
      </w:pPr>
      <w:r w:rsidRPr="00133EFF">
        <w:rPr>
          <w:rFonts w:asciiTheme="minorHAnsi" w:hAnsiTheme="minorHAnsi"/>
          <w:b/>
          <w:szCs w:val="20"/>
        </w:rPr>
        <w:t>Regressão:</w:t>
      </w:r>
      <w:r w:rsidRPr="00133EFF">
        <w:rPr>
          <w:rFonts w:asciiTheme="minorHAnsi" w:hAnsiTheme="minorHAnsi"/>
          <w:szCs w:val="20"/>
        </w:rPr>
        <w:t xml:space="preserve"> verifica a ocorrência de novos defeitos após a resolução de defeitos.</w:t>
      </w:r>
    </w:p>
    <w:p w14:paraId="05F969FD" w14:textId="77777777" w:rsidR="00664B2C" w:rsidRDefault="00664B2C" w:rsidP="003D6014">
      <w:pPr>
        <w:pStyle w:val="CTMISCorpo1"/>
        <w:ind w:firstLine="0"/>
        <w:rPr>
          <w:rFonts w:cs="Arial"/>
        </w:rPr>
      </w:pPr>
    </w:p>
    <w:p w14:paraId="4C63CFB9" w14:textId="77777777" w:rsidR="003F57D1" w:rsidRDefault="003F57D1" w:rsidP="003D6014">
      <w:pPr>
        <w:pStyle w:val="CTMISCorpo1"/>
        <w:ind w:firstLine="0"/>
        <w:rPr>
          <w:rFonts w:cs="Arial"/>
        </w:rPr>
      </w:pPr>
    </w:p>
    <w:p w14:paraId="2C24CA9E" w14:textId="77777777" w:rsidR="00664B2C" w:rsidRP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r w:rsidRPr="00664B2C">
        <w:rPr>
          <w:rFonts w:ascii="Arial" w:hAnsi="Arial" w:cs="Arial"/>
          <w:sz w:val="20"/>
          <w:szCs w:val="20"/>
        </w:rPr>
        <w:t xml:space="preserve"> </w:t>
      </w:r>
      <w:bookmarkStart w:id="12" w:name="_Toc350247352"/>
      <w:bookmarkStart w:id="13" w:name="_Toc412473748"/>
      <w:r w:rsidRPr="00664B2C">
        <w:rPr>
          <w:rFonts w:ascii="Arial" w:hAnsi="Arial" w:cs="Arial"/>
          <w:sz w:val="20"/>
          <w:szCs w:val="20"/>
        </w:rPr>
        <w:t>RECURSOS NECESSÁRIOS</w:t>
      </w:r>
      <w:bookmarkEnd w:id="12"/>
      <w:bookmarkEnd w:id="13"/>
    </w:p>
    <w:p w14:paraId="1A7DE425" w14:textId="77777777" w:rsidR="004A7E70" w:rsidRPr="00AF5670" w:rsidRDefault="004A7E70" w:rsidP="00AF5670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14" w:name="_Toc277945022"/>
      <w:r w:rsidRPr="00AF5670">
        <w:rPr>
          <w:rFonts w:ascii="Arial" w:hAnsi="Arial" w:cs="Arial"/>
          <w:sz w:val="20"/>
          <w:szCs w:val="20"/>
        </w:rPr>
        <w:t>Recursos Humanos</w:t>
      </w:r>
      <w:bookmarkEnd w:id="14"/>
    </w:p>
    <w:p w14:paraId="6AA623A0" w14:textId="77777777" w:rsidR="004A7E70" w:rsidRPr="00D6776B" w:rsidRDefault="00D6776B" w:rsidP="00D6776B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D6776B">
        <w:rPr>
          <w:rFonts w:ascii="Arial" w:hAnsi="Arial" w:cs="Arial"/>
          <w:sz w:val="20"/>
          <w:szCs w:val="20"/>
        </w:rPr>
        <w:t>Analista de Teste / Testador</w:t>
      </w:r>
    </w:p>
    <w:p w14:paraId="02B19635" w14:textId="77777777" w:rsidR="00D6776B" w:rsidRPr="00D6776B" w:rsidRDefault="00D6776B" w:rsidP="00D6776B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D6776B">
        <w:rPr>
          <w:rFonts w:ascii="Arial" w:hAnsi="Arial" w:cs="Arial"/>
          <w:sz w:val="20"/>
          <w:szCs w:val="20"/>
        </w:rPr>
        <w:t>Usuário</w:t>
      </w:r>
    </w:p>
    <w:p w14:paraId="71DC2400" w14:textId="77777777" w:rsidR="004A7E70" w:rsidRPr="004A7E70" w:rsidRDefault="004A7E70" w:rsidP="004A7E70">
      <w:pPr>
        <w:rPr>
          <w:lang w:eastAsia="en-US"/>
        </w:rPr>
      </w:pPr>
    </w:p>
    <w:p w14:paraId="255E0F69" w14:textId="77777777" w:rsidR="004A7E70" w:rsidRPr="00AF5670" w:rsidRDefault="004A7E70" w:rsidP="00AF5670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15" w:name="_Toc277945023"/>
      <w:r w:rsidRPr="00AF5670">
        <w:rPr>
          <w:rFonts w:ascii="Arial" w:hAnsi="Arial" w:cs="Arial"/>
          <w:sz w:val="20"/>
          <w:szCs w:val="20"/>
        </w:rPr>
        <w:t>Recursos Computacionais</w:t>
      </w:r>
      <w:bookmarkEnd w:id="15"/>
    </w:p>
    <w:p w14:paraId="2481FFD8" w14:textId="77777777" w:rsidR="004A7E70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Computador</w:t>
      </w:r>
    </w:p>
    <w:p w14:paraId="2A40CD00" w14:textId="77777777"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Dispositivo Móvel</w:t>
      </w:r>
    </w:p>
    <w:p w14:paraId="13053013" w14:textId="77777777"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Câmera</w:t>
      </w:r>
    </w:p>
    <w:p w14:paraId="49120FC9" w14:textId="77777777"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Microfone</w:t>
      </w:r>
    </w:p>
    <w:p w14:paraId="54F4656A" w14:textId="77777777" w:rsidR="009D2E84" w:rsidRPr="009D2E84" w:rsidRDefault="009D2E84" w:rsidP="009D2E84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9D2E84">
        <w:rPr>
          <w:rFonts w:ascii="Arial" w:hAnsi="Arial" w:cs="Arial"/>
          <w:sz w:val="20"/>
          <w:szCs w:val="20"/>
        </w:rPr>
        <w:t>Browser</w:t>
      </w:r>
    </w:p>
    <w:p w14:paraId="3EE373B7" w14:textId="77777777" w:rsidR="00664B2C" w:rsidRDefault="00664B2C" w:rsidP="00664B2C">
      <w:pPr>
        <w:pStyle w:val="CTMISNvel3"/>
        <w:ind w:left="0"/>
        <w:rPr>
          <w:rFonts w:cs="Arial"/>
        </w:rPr>
      </w:pPr>
    </w:p>
    <w:p w14:paraId="36DB1603" w14:textId="77777777" w:rsidR="003F57D1" w:rsidRPr="003F57D1" w:rsidRDefault="003F57D1" w:rsidP="003F57D1">
      <w:pPr>
        <w:pStyle w:val="CTMISCorpo1"/>
      </w:pPr>
    </w:p>
    <w:p w14:paraId="0DE84576" w14:textId="77777777"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6" w:name="_Toc22983990"/>
      <w:bookmarkStart w:id="17" w:name="_Toc350247355"/>
      <w:bookmarkStart w:id="18" w:name="_Toc412473749"/>
      <w:r w:rsidRPr="00664B2C">
        <w:rPr>
          <w:rFonts w:ascii="Arial" w:hAnsi="Arial" w:cs="Arial"/>
          <w:sz w:val="20"/>
          <w:szCs w:val="20"/>
        </w:rPr>
        <w:t>RISCOS</w:t>
      </w:r>
      <w:bookmarkEnd w:id="16"/>
      <w:r w:rsidRPr="00664B2C">
        <w:rPr>
          <w:rFonts w:ascii="Arial" w:hAnsi="Arial" w:cs="Arial"/>
          <w:sz w:val="20"/>
          <w:szCs w:val="20"/>
        </w:rPr>
        <w:t xml:space="preserve"> E RESTRIÇÕES</w:t>
      </w:r>
      <w:bookmarkEnd w:id="17"/>
      <w:bookmarkEnd w:id="18"/>
    </w:p>
    <w:p w14:paraId="22BD8793" w14:textId="77777777" w:rsidR="003F57D1" w:rsidRPr="003F57D1" w:rsidRDefault="003F57D1" w:rsidP="003F57D1">
      <w:pPr>
        <w:ind w:firstLine="360"/>
        <w:rPr>
          <w:rFonts w:asciiTheme="minorHAnsi" w:hAnsiTheme="minorHAnsi"/>
          <w:sz w:val="18"/>
          <w:szCs w:val="18"/>
          <w:lang w:eastAsia="en-US"/>
        </w:rPr>
      </w:pPr>
      <w:r w:rsidRPr="003F57D1">
        <w:rPr>
          <w:rFonts w:asciiTheme="minorHAnsi" w:hAnsiTheme="minorHAnsi"/>
          <w:sz w:val="18"/>
          <w:szCs w:val="18"/>
          <w:lang w:eastAsia="en-US"/>
        </w:rPr>
        <w:t>Os riscos, restrições ou contingências que possam afetar o projeto, desenvolvimento ou implementação do teste, estão descritos abaixo:</w:t>
      </w:r>
    </w:p>
    <w:p w14:paraId="5C06E5B9" w14:textId="77777777"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Compartilhamento de colaboradores com outros projetos</w:t>
      </w:r>
    </w:p>
    <w:p w14:paraId="0FA7C373" w14:textId="77777777"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Falta de documentação atualizada</w:t>
      </w:r>
    </w:p>
    <w:p w14:paraId="3201D311" w14:textId="77777777"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lastRenderedPageBreak/>
        <w:t>Indisponibilidade e nível dos requisitos</w:t>
      </w:r>
    </w:p>
    <w:p w14:paraId="0B0B072D" w14:textId="77777777"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Indisponibilidade de ambiente de teste de homologação</w:t>
      </w:r>
    </w:p>
    <w:p w14:paraId="411EEE36" w14:textId="77777777"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Solicitação de demandas extras durante a elaboração e execução dos testes</w:t>
      </w:r>
    </w:p>
    <w:p w14:paraId="5AA5758B" w14:textId="77777777" w:rsidR="003F57D1" w:rsidRPr="003F57D1" w:rsidRDefault="003F57D1" w:rsidP="003F57D1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Complexidade para se testar determinada funcionalidade</w:t>
      </w:r>
    </w:p>
    <w:p w14:paraId="189B2CDD" w14:textId="4410687E" w:rsidR="003F57D1" w:rsidRDefault="003F57D1" w:rsidP="00CF487C">
      <w:pPr>
        <w:pStyle w:val="CTMISCorpo1"/>
        <w:numPr>
          <w:ilvl w:val="0"/>
          <w:numId w:val="30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Dados para inserção na base de dados</w:t>
      </w:r>
    </w:p>
    <w:p w14:paraId="44858EA1" w14:textId="75457FE7" w:rsidR="002C1FC2" w:rsidRDefault="002C1FC2" w:rsidP="002C1FC2">
      <w:pPr>
        <w:pStyle w:val="CTMISCorpo1"/>
        <w:tabs>
          <w:tab w:val="left" w:pos="916"/>
        </w:tabs>
        <w:ind w:firstLine="0"/>
        <w:rPr>
          <w:rFonts w:asciiTheme="minorHAnsi" w:eastAsia="Calibri" w:hAnsiTheme="minorHAnsi"/>
          <w:sz w:val="18"/>
          <w:szCs w:val="18"/>
          <w:lang w:eastAsia="en-US"/>
        </w:rPr>
      </w:pPr>
    </w:p>
    <w:p w14:paraId="0648C65E" w14:textId="77777777" w:rsidR="002C1FC2" w:rsidRPr="00CF487C" w:rsidRDefault="002C1FC2" w:rsidP="002C1FC2">
      <w:pPr>
        <w:pStyle w:val="CTMISCorpo1"/>
        <w:tabs>
          <w:tab w:val="left" w:pos="916"/>
        </w:tabs>
        <w:ind w:firstLine="0"/>
        <w:rPr>
          <w:rFonts w:asciiTheme="minorHAnsi" w:eastAsia="Calibri" w:hAnsiTheme="minorHAnsi"/>
          <w:sz w:val="18"/>
          <w:szCs w:val="18"/>
          <w:lang w:eastAsia="en-US"/>
        </w:rPr>
      </w:pPr>
    </w:p>
    <w:p w14:paraId="1414EC2F" w14:textId="77777777" w:rsidR="00664B2C" w:rsidRPr="003F57D1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9" w:name="_Toc350247356"/>
      <w:bookmarkStart w:id="20" w:name="_Toc412473750"/>
      <w:r w:rsidRPr="003F57D1">
        <w:rPr>
          <w:rFonts w:ascii="Arial" w:hAnsi="Arial" w:cs="Arial"/>
          <w:sz w:val="20"/>
          <w:szCs w:val="20"/>
        </w:rPr>
        <w:t>PRODUTOS GERADOS</w:t>
      </w:r>
      <w:bookmarkEnd w:id="19"/>
      <w:bookmarkEnd w:id="20"/>
    </w:p>
    <w:p w14:paraId="01B58F02" w14:textId="77777777" w:rsidR="003F57D1" w:rsidRPr="003F57D1" w:rsidRDefault="003F57D1" w:rsidP="003F57D1">
      <w:pPr>
        <w:pStyle w:val="CTMISCorpo1"/>
        <w:numPr>
          <w:ilvl w:val="0"/>
          <w:numId w:val="32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Roteiro de Testes: Artefato gerado para os requisitos funcionais tomando como base a especificação de caso de uso, interface de caso de uso, regras de negócio e lista de mensagens.</w:t>
      </w:r>
    </w:p>
    <w:p w14:paraId="2D3C0197" w14:textId="77777777" w:rsidR="003F57D1" w:rsidRPr="003F57D1" w:rsidRDefault="003F57D1" w:rsidP="003F57D1">
      <w:pPr>
        <w:pStyle w:val="CTMISCorpo1"/>
        <w:numPr>
          <w:ilvl w:val="0"/>
          <w:numId w:val="32"/>
        </w:numPr>
        <w:tabs>
          <w:tab w:val="left" w:pos="916"/>
        </w:tabs>
        <w:rPr>
          <w:rFonts w:asciiTheme="minorHAnsi" w:eastAsia="Calibri" w:hAnsiTheme="minorHAnsi"/>
          <w:sz w:val="18"/>
          <w:szCs w:val="18"/>
          <w:lang w:eastAsia="en-US"/>
        </w:rPr>
      </w:pPr>
      <w:r w:rsidRPr="003F57D1">
        <w:rPr>
          <w:rFonts w:asciiTheme="minorHAnsi" w:eastAsia="Calibri" w:hAnsiTheme="minorHAnsi"/>
          <w:sz w:val="18"/>
          <w:szCs w:val="18"/>
          <w:lang w:eastAsia="en-US"/>
        </w:rPr>
        <w:t>Planilha de Resultado de Teste: Artefato gerado durante a execução dos ciclos de teste. Este artefato é produzido um para cada roteiro de testes.</w:t>
      </w:r>
    </w:p>
    <w:p w14:paraId="7215CABB" w14:textId="77777777" w:rsidR="00525449" w:rsidRDefault="00525449" w:rsidP="00CF487C">
      <w:pPr>
        <w:rPr>
          <w:rFonts w:ascii="Arial" w:hAnsi="Arial" w:cs="Arial"/>
          <w:sz w:val="20"/>
          <w:szCs w:val="20"/>
        </w:rPr>
      </w:pPr>
    </w:p>
    <w:p w14:paraId="490F66B6" w14:textId="77777777" w:rsidR="00CF487C" w:rsidRPr="00CF487C" w:rsidRDefault="00CF487C" w:rsidP="00CF487C">
      <w:pPr>
        <w:rPr>
          <w:rFonts w:ascii="Arial" w:hAnsi="Arial" w:cs="Arial"/>
          <w:sz w:val="20"/>
          <w:szCs w:val="20"/>
        </w:rPr>
      </w:pPr>
    </w:p>
    <w:p w14:paraId="6EE43AD7" w14:textId="77777777" w:rsidR="007918F2" w:rsidRPr="00CF487C" w:rsidRDefault="007918F2" w:rsidP="00CF487C">
      <w:pPr>
        <w:rPr>
          <w:rFonts w:ascii="Arial" w:hAnsi="Arial" w:cs="Arial"/>
          <w:sz w:val="20"/>
          <w:szCs w:val="20"/>
        </w:rPr>
      </w:pPr>
    </w:p>
    <w:p w14:paraId="44B24B6F" w14:textId="77777777" w:rsidR="009536FD" w:rsidRDefault="009536FD" w:rsidP="009536FD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r w:rsidRPr="009536FD">
        <w:rPr>
          <w:rFonts w:ascii="Arial" w:hAnsi="Arial" w:cs="Arial"/>
          <w:sz w:val="20"/>
          <w:szCs w:val="20"/>
        </w:rPr>
        <w:t>REFERÊNCIAS</w:t>
      </w:r>
    </w:p>
    <w:p w14:paraId="0704A896" w14:textId="77777777" w:rsidR="009536FD" w:rsidRDefault="009536FD" w:rsidP="009536FD"/>
    <w:tbl>
      <w:tblPr>
        <w:tblW w:w="8592" w:type="dxa"/>
        <w:tblInd w:w="496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5034"/>
        <w:gridCol w:w="1930"/>
      </w:tblGrid>
      <w:tr w:rsidR="00E21140" w:rsidRPr="00E21140" w14:paraId="40EE5E7A" w14:textId="77777777" w:rsidTr="00525449">
        <w:trPr>
          <w:trHeight w:val="395"/>
        </w:trPr>
        <w:tc>
          <w:tcPr>
            <w:tcW w:w="1628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8C42C00" w14:textId="77777777" w:rsidR="009536FD" w:rsidRPr="000847ED" w:rsidRDefault="009536FD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#</w:t>
            </w:r>
          </w:p>
        </w:tc>
        <w:tc>
          <w:tcPr>
            <w:tcW w:w="50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8D8EDF6" w14:textId="77777777" w:rsidR="009536FD" w:rsidRPr="000847ED" w:rsidRDefault="009536FD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Documento</w:t>
            </w:r>
          </w:p>
        </w:tc>
        <w:tc>
          <w:tcPr>
            <w:tcW w:w="1930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52E0123" w14:textId="77777777" w:rsidR="009536FD" w:rsidRPr="000847ED" w:rsidRDefault="00DB31DC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Versão</w:t>
            </w:r>
          </w:p>
        </w:tc>
      </w:tr>
      <w:tr w:rsidR="009536FD" w:rsidRPr="00664B2C" w14:paraId="638B4BFA" w14:textId="77777777" w:rsidTr="00525449">
        <w:trPr>
          <w:cantSplit/>
          <w:trHeight w:val="227"/>
        </w:trPr>
        <w:tc>
          <w:tcPr>
            <w:tcW w:w="1628" w:type="dxa"/>
            <w:vAlign w:val="center"/>
          </w:tcPr>
          <w:p w14:paraId="13AB4218" w14:textId="77777777" w:rsidR="009536FD" w:rsidRPr="00664B2C" w:rsidRDefault="007918F2" w:rsidP="00DC707C">
            <w:pPr>
              <w:pStyle w:val="InfoBlue"/>
              <w:ind w:left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01</w:t>
            </w:r>
          </w:p>
        </w:tc>
        <w:tc>
          <w:tcPr>
            <w:tcW w:w="5034" w:type="dxa"/>
          </w:tcPr>
          <w:p w14:paraId="2C13490B" w14:textId="77777777" w:rsidR="009536FD" w:rsidRPr="007918F2" w:rsidRDefault="007918F2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7918F2">
              <w:rPr>
                <w:rFonts w:ascii="Arial" w:hAnsi="Arial" w:cs="Arial"/>
                <w:i w:val="0"/>
                <w:color w:val="auto"/>
                <w:lang w:val="pt-BR"/>
              </w:rPr>
              <w:t>Guia para o Documento d</w:t>
            </w:r>
            <w:r>
              <w:rPr>
                <w:rFonts w:ascii="Arial" w:hAnsi="Arial" w:cs="Arial"/>
                <w:i w:val="0"/>
                <w:color w:val="auto"/>
                <w:lang w:val="pt-BR"/>
              </w:rPr>
              <w:t xml:space="preserve">e Plano de Teste </w:t>
            </w:r>
            <w:proofErr w:type="spellStart"/>
            <w:r>
              <w:rPr>
                <w:rFonts w:ascii="Arial" w:hAnsi="Arial" w:cs="Arial"/>
                <w:i w:val="0"/>
                <w:color w:val="auto"/>
                <w:lang w:val="pt-BR"/>
              </w:rPr>
              <w:t>DataSUS</w:t>
            </w:r>
            <w:proofErr w:type="spellEnd"/>
          </w:p>
        </w:tc>
        <w:tc>
          <w:tcPr>
            <w:tcW w:w="1930" w:type="dxa"/>
          </w:tcPr>
          <w:p w14:paraId="7AE5F8EB" w14:textId="77777777" w:rsidR="009536FD" w:rsidRPr="007918F2" w:rsidRDefault="007918F2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>
              <w:rPr>
                <w:rFonts w:ascii="Arial" w:hAnsi="Arial" w:cs="Arial"/>
                <w:i w:val="0"/>
                <w:color w:val="auto"/>
                <w:lang w:val="pt-BR"/>
              </w:rPr>
              <w:t>1.0</w:t>
            </w:r>
          </w:p>
        </w:tc>
      </w:tr>
    </w:tbl>
    <w:p w14:paraId="71EE925B" w14:textId="77777777" w:rsidR="009536FD" w:rsidRPr="009536FD" w:rsidRDefault="009536FD" w:rsidP="009536FD"/>
    <w:p w14:paraId="68719369" w14:textId="77777777" w:rsidR="00664B2C" w:rsidRPr="00664B2C" w:rsidRDefault="00664B2C" w:rsidP="00664B2C">
      <w:pPr>
        <w:spacing w:after="200" w:line="276" w:lineRule="auto"/>
        <w:rPr>
          <w:rFonts w:ascii="Arial" w:hAnsi="Arial" w:cs="Arial"/>
          <w:sz w:val="20"/>
          <w:szCs w:val="20"/>
        </w:rPr>
      </w:pPr>
    </w:p>
    <w:p w14:paraId="683101C7" w14:textId="77777777"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14:paraId="3B1E18F1" w14:textId="77777777"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14:paraId="0CAFB3BD" w14:textId="77777777"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14:paraId="4B8F1980" w14:textId="77777777" w:rsidR="005400B4" w:rsidRPr="00664B2C" w:rsidRDefault="005400B4" w:rsidP="00664B2C">
      <w:pPr>
        <w:pStyle w:val="Corpodetexto2"/>
        <w:rPr>
          <w:rFonts w:cs="Arial"/>
          <w:sz w:val="20"/>
          <w:szCs w:val="20"/>
        </w:rPr>
      </w:pPr>
    </w:p>
    <w:p w14:paraId="4BD2140C" w14:textId="77777777" w:rsidR="005400B4" w:rsidRPr="00664B2C" w:rsidRDefault="005400B4" w:rsidP="005400B4">
      <w:pPr>
        <w:rPr>
          <w:rFonts w:ascii="Arial" w:hAnsi="Arial" w:cs="Arial"/>
          <w:sz w:val="20"/>
          <w:szCs w:val="20"/>
        </w:rPr>
      </w:pPr>
    </w:p>
    <w:sectPr w:rsidR="005400B4" w:rsidRPr="00664B2C" w:rsidSect="00DB31DC">
      <w:headerReference w:type="default" r:id="rId9"/>
      <w:footerReference w:type="default" r:id="rId10"/>
      <w:headerReference w:type="first" r:id="rId11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9AB00" w14:textId="77777777" w:rsidR="005E637D" w:rsidRDefault="005E637D" w:rsidP="00CC29AC">
      <w:r>
        <w:separator/>
      </w:r>
    </w:p>
  </w:endnote>
  <w:endnote w:type="continuationSeparator" w:id="0">
    <w:p w14:paraId="3E91DCE4" w14:textId="77777777" w:rsidR="005E637D" w:rsidRDefault="005E637D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E21140" w:rsidRPr="00124179" w14:paraId="0773CBC3" w14:textId="77777777" w:rsidTr="00C21D9D">
      <w:trPr>
        <w:trHeight w:val="254"/>
      </w:trPr>
      <w:tc>
        <w:tcPr>
          <w:tcW w:w="6080" w:type="dxa"/>
          <w:shd w:val="clear" w:color="auto" w:fill="auto"/>
        </w:tcPr>
        <w:p w14:paraId="2822AC14" w14:textId="77777777" w:rsidR="00E21140" w:rsidRPr="00124179" w:rsidRDefault="00E21140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14:paraId="55305135" w14:textId="77777777" w:rsidR="00E21140" w:rsidRPr="00E5469A" w:rsidRDefault="00E21140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14:paraId="39A84535" w14:textId="77777777" w:rsidR="00E21140" w:rsidRPr="00124179" w:rsidRDefault="00E21140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544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544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005CB296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4671" w14:textId="77777777" w:rsidR="005E637D" w:rsidRDefault="005E637D" w:rsidP="00CC29AC">
      <w:r>
        <w:separator/>
      </w:r>
    </w:p>
  </w:footnote>
  <w:footnote w:type="continuationSeparator" w:id="0">
    <w:p w14:paraId="3EED1ACB" w14:textId="77777777" w:rsidR="005E637D" w:rsidRDefault="005E637D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E21140" w:rsidRPr="009B7730" w14:paraId="5923F1F8" w14:textId="77777777" w:rsidTr="00C21D9D">
      <w:trPr>
        <w:trHeight w:hRule="exact" w:val="907"/>
      </w:trPr>
      <w:tc>
        <w:tcPr>
          <w:tcW w:w="1808" w:type="dxa"/>
          <w:shd w:val="clear" w:color="auto" w:fill="auto"/>
        </w:tcPr>
        <w:p w14:paraId="2A4486BE" w14:textId="77777777" w:rsidR="00E21140" w:rsidRPr="009B7730" w:rsidRDefault="00E21140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21F1ED29" w14:textId="77777777" w:rsidR="00E21140" w:rsidRPr="0031792E" w:rsidRDefault="00E21140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7543B9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Plano de Teste</w:t>
          </w:r>
        </w:p>
      </w:tc>
    </w:tr>
  </w:tbl>
  <w:p w14:paraId="53069A26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E21140" w14:paraId="7D814E3C" w14:textId="77777777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82EFBDE" w14:textId="77777777" w:rsidR="00E21140" w:rsidRPr="002F1C4B" w:rsidRDefault="005364F5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E21140" w14:paraId="6692CFEC" w14:textId="77777777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64A344C9" w14:textId="77777777" w:rsidR="00E21140" w:rsidRPr="007F28B6" w:rsidRDefault="00E21140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293F8912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BE1E7C"/>
    <w:multiLevelType w:val="hybridMultilevel"/>
    <w:tmpl w:val="8A8C933C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367000C"/>
    <w:multiLevelType w:val="multilevel"/>
    <w:tmpl w:val="B3987D7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B55525F"/>
    <w:multiLevelType w:val="hybridMultilevel"/>
    <w:tmpl w:val="B196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445F"/>
    <w:multiLevelType w:val="hybridMultilevel"/>
    <w:tmpl w:val="88F6BBC0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77349"/>
    <w:multiLevelType w:val="hybridMultilevel"/>
    <w:tmpl w:val="9E70BE1A"/>
    <w:lvl w:ilvl="0" w:tplc="A6A8EBDA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62F7D"/>
    <w:multiLevelType w:val="hybridMultilevel"/>
    <w:tmpl w:val="9F725FC6"/>
    <w:lvl w:ilvl="0" w:tplc="825EEAA6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F6C16"/>
    <w:multiLevelType w:val="hybridMultilevel"/>
    <w:tmpl w:val="9690ABC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2D06FA2"/>
    <w:multiLevelType w:val="hybridMultilevel"/>
    <w:tmpl w:val="DE72391E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54655D5"/>
    <w:multiLevelType w:val="hybridMultilevel"/>
    <w:tmpl w:val="1CCAC6DA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C2D1907"/>
    <w:multiLevelType w:val="hybridMultilevel"/>
    <w:tmpl w:val="A560BE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1497"/>
    <w:multiLevelType w:val="hybridMultilevel"/>
    <w:tmpl w:val="55B8DB08"/>
    <w:lvl w:ilvl="0" w:tplc="0416000B">
      <w:start w:val="1"/>
      <w:numFmt w:val="bullet"/>
      <w:lvlText w:val=""/>
      <w:lvlJc w:val="left"/>
      <w:pPr>
        <w:ind w:left="1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 w15:restartNumberingAfterBreak="0">
    <w:nsid w:val="721C6DA9"/>
    <w:multiLevelType w:val="hybridMultilevel"/>
    <w:tmpl w:val="6908D0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C37CC"/>
    <w:multiLevelType w:val="hybridMultilevel"/>
    <w:tmpl w:val="7A32435C"/>
    <w:lvl w:ilvl="0" w:tplc="0416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9" w15:restartNumberingAfterBreak="0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FF0528"/>
    <w:multiLevelType w:val="hybridMultilevel"/>
    <w:tmpl w:val="09685F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9"/>
  </w:num>
  <w:num w:numId="17">
    <w:abstractNumId w:val="5"/>
  </w:num>
  <w:num w:numId="18">
    <w:abstractNumId w:val="5"/>
  </w:num>
  <w:num w:numId="19">
    <w:abstractNumId w:val="5"/>
  </w:num>
  <w:num w:numId="20">
    <w:abstractNumId w:val="9"/>
  </w:num>
  <w:num w:numId="21">
    <w:abstractNumId w:val="10"/>
  </w:num>
  <w:num w:numId="22">
    <w:abstractNumId w:val="18"/>
  </w:num>
  <w:num w:numId="23">
    <w:abstractNumId w:val="11"/>
  </w:num>
  <w:num w:numId="24">
    <w:abstractNumId w:val="15"/>
  </w:num>
  <w:num w:numId="25">
    <w:abstractNumId w:val="7"/>
  </w:num>
  <w:num w:numId="26">
    <w:abstractNumId w:val="13"/>
  </w:num>
  <w:num w:numId="27">
    <w:abstractNumId w:val="4"/>
  </w:num>
  <w:num w:numId="28">
    <w:abstractNumId w:val="12"/>
  </w:num>
  <w:num w:numId="29">
    <w:abstractNumId w:val="6"/>
  </w:num>
  <w:num w:numId="30">
    <w:abstractNumId w:val="20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847ED"/>
    <w:rsid w:val="000A36C1"/>
    <w:rsid w:val="001351BD"/>
    <w:rsid w:val="00157669"/>
    <w:rsid w:val="00180199"/>
    <w:rsid w:val="001858F2"/>
    <w:rsid w:val="00195616"/>
    <w:rsid w:val="001A6A0D"/>
    <w:rsid w:val="001F73C7"/>
    <w:rsid w:val="002731AB"/>
    <w:rsid w:val="00280775"/>
    <w:rsid w:val="002C1FC2"/>
    <w:rsid w:val="002F4FC1"/>
    <w:rsid w:val="002F5783"/>
    <w:rsid w:val="00322FA1"/>
    <w:rsid w:val="00330498"/>
    <w:rsid w:val="00344178"/>
    <w:rsid w:val="00352BFC"/>
    <w:rsid w:val="003B77EF"/>
    <w:rsid w:val="003D6014"/>
    <w:rsid w:val="003E253F"/>
    <w:rsid w:val="003F57D1"/>
    <w:rsid w:val="00465E35"/>
    <w:rsid w:val="004A532A"/>
    <w:rsid w:val="004A7E70"/>
    <w:rsid w:val="004F76E6"/>
    <w:rsid w:val="00506375"/>
    <w:rsid w:val="0051306E"/>
    <w:rsid w:val="0051486E"/>
    <w:rsid w:val="00520FC3"/>
    <w:rsid w:val="00525449"/>
    <w:rsid w:val="005364F5"/>
    <w:rsid w:val="005400B4"/>
    <w:rsid w:val="00553969"/>
    <w:rsid w:val="00562372"/>
    <w:rsid w:val="00591A1A"/>
    <w:rsid w:val="00594FFD"/>
    <w:rsid w:val="00597D07"/>
    <w:rsid w:val="005E637D"/>
    <w:rsid w:val="00606899"/>
    <w:rsid w:val="0062777F"/>
    <w:rsid w:val="00663FCC"/>
    <w:rsid w:val="00664B2C"/>
    <w:rsid w:val="006D29E4"/>
    <w:rsid w:val="00704B66"/>
    <w:rsid w:val="007543B9"/>
    <w:rsid w:val="007918F2"/>
    <w:rsid w:val="007D61BE"/>
    <w:rsid w:val="007F04FE"/>
    <w:rsid w:val="007F4B90"/>
    <w:rsid w:val="00884F9C"/>
    <w:rsid w:val="00886251"/>
    <w:rsid w:val="008A0C68"/>
    <w:rsid w:val="008C6B11"/>
    <w:rsid w:val="008F7864"/>
    <w:rsid w:val="00913489"/>
    <w:rsid w:val="009233AD"/>
    <w:rsid w:val="00945BD7"/>
    <w:rsid w:val="009536FD"/>
    <w:rsid w:val="009D2E84"/>
    <w:rsid w:val="00A03FE0"/>
    <w:rsid w:val="00A6087D"/>
    <w:rsid w:val="00A74348"/>
    <w:rsid w:val="00A80271"/>
    <w:rsid w:val="00AB10AA"/>
    <w:rsid w:val="00AF5670"/>
    <w:rsid w:val="00B55B43"/>
    <w:rsid w:val="00B75C94"/>
    <w:rsid w:val="00B875E5"/>
    <w:rsid w:val="00BE2DA8"/>
    <w:rsid w:val="00C574B2"/>
    <w:rsid w:val="00C6111C"/>
    <w:rsid w:val="00C80E3F"/>
    <w:rsid w:val="00CA3FA3"/>
    <w:rsid w:val="00CC29AC"/>
    <w:rsid w:val="00CF487C"/>
    <w:rsid w:val="00D6776B"/>
    <w:rsid w:val="00DB31DC"/>
    <w:rsid w:val="00DE3688"/>
    <w:rsid w:val="00E21140"/>
    <w:rsid w:val="00F31478"/>
    <w:rsid w:val="00F46D20"/>
    <w:rsid w:val="00F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E4DC05"/>
  <w15:docId w15:val="{45AB6ACF-0569-4481-9C3C-CE1736FF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Lista">
    <w:name w:val="List"/>
    <w:basedOn w:val="Normal"/>
    <w:rsid w:val="006D29E4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/>
    <w:rsid w:val="00330498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30498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375"/>
    <w:rPr>
      <w:rFonts w:ascii="Tahoma" w:eastAsia="SimSun" w:hAnsi="Tahoma" w:cs="Tahoma"/>
      <w:sz w:val="16"/>
      <w:szCs w:val="16"/>
      <w:lang w:eastAsia="zh-CN"/>
    </w:rPr>
  </w:style>
  <w:style w:type="paragraph" w:customStyle="1" w:styleId="Contedodatabela">
    <w:name w:val="Conteúdo da tabela"/>
    <w:basedOn w:val="Normal"/>
    <w:rsid w:val="005400B4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InfoBlue">
    <w:name w:val="InfoBlue"/>
    <w:basedOn w:val="Normal"/>
    <w:next w:val="Corpodetexto"/>
    <w:autoRedefine/>
    <w:rsid w:val="00664B2C"/>
    <w:pPr>
      <w:widowControl w:val="0"/>
      <w:autoSpaceDE w:val="0"/>
      <w:autoSpaceDN w:val="0"/>
      <w:spacing w:after="120" w:line="240" w:lineRule="atLeast"/>
      <w:ind w:left="720"/>
    </w:pPr>
    <w:rPr>
      <w:rFonts w:eastAsia="Times New Roman"/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CTMISCorpo1">
    <w:name w:val="CTM/IS Corpo 1"/>
    <w:uiPriority w:val="99"/>
    <w:rsid w:val="00664B2C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Nvel3">
    <w:name w:val="CTM/IS Nível 3"/>
    <w:next w:val="CTMISCorpo1"/>
    <w:rsid w:val="00664B2C"/>
    <w:pPr>
      <w:tabs>
        <w:tab w:val="num" w:pos="360"/>
        <w:tab w:val="left" w:pos="720"/>
      </w:tabs>
      <w:suppressAutoHyphens/>
      <w:spacing w:before="180" w:after="0" w:line="240" w:lineRule="auto"/>
      <w:ind w:left="-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SO9000Corpo">
    <w:name w:val="ISO 9000 Corpo"/>
    <w:rsid w:val="00664B2C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664B2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64B2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rte">
    <w:name w:val="Strong"/>
    <w:basedOn w:val="Fontepargpadro"/>
    <w:uiPriority w:val="22"/>
    <w:qFormat/>
    <w:rsid w:val="00663FCC"/>
    <w:rPr>
      <w:b/>
      <w:bCs/>
    </w:rPr>
  </w:style>
  <w:style w:type="paragraph" w:customStyle="1" w:styleId="TableContents">
    <w:name w:val="Table Contents"/>
    <w:basedOn w:val="Normal"/>
    <w:rsid w:val="00E21140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PargrafodaLista">
    <w:name w:val="List Paragraph"/>
    <w:basedOn w:val="Normal"/>
    <w:uiPriority w:val="34"/>
    <w:qFormat/>
    <w:rsid w:val="000847ED"/>
    <w:pPr>
      <w:ind w:left="720"/>
      <w:contextualSpacing/>
    </w:pPr>
  </w:style>
  <w:style w:type="paragraph" w:customStyle="1" w:styleId="TtuloNvel1">
    <w:name w:val="Título_Nível1"/>
    <w:basedOn w:val="Normal"/>
    <w:next w:val="Normal"/>
    <w:qFormat/>
    <w:rsid w:val="004A7E70"/>
    <w:pPr>
      <w:keepNext/>
      <w:keepLines/>
      <w:numPr>
        <w:numId w:val="16"/>
      </w:numPr>
      <w:spacing w:before="240" w:after="240"/>
    </w:pPr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tuloNvel3">
    <w:name w:val="Título_Nível3"/>
    <w:basedOn w:val="Normal"/>
    <w:next w:val="Normal"/>
    <w:qFormat/>
    <w:rsid w:val="004A7E70"/>
    <w:pPr>
      <w:numPr>
        <w:ilvl w:val="2"/>
        <w:numId w:val="16"/>
      </w:numPr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paragraph" w:customStyle="1" w:styleId="TtuloNvel2">
    <w:name w:val="Título_Nível2"/>
    <w:basedOn w:val="Normal"/>
    <w:next w:val="Normal"/>
    <w:link w:val="TtuloNvel2Char"/>
    <w:qFormat/>
    <w:rsid w:val="004A7E70"/>
    <w:pPr>
      <w:keepNext/>
      <w:keepLines/>
      <w:numPr>
        <w:ilvl w:val="1"/>
        <w:numId w:val="16"/>
      </w:numPr>
      <w:tabs>
        <w:tab w:val="left" w:pos="993"/>
      </w:tabs>
      <w:spacing w:before="120" w:after="120"/>
    </w:pPr>
    <w:rPr>
      <w:rFonts w:ascii="Arial" w:eastAsia="Times New Roman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4A7E70"/>
    <w:rPr>
      <w:rFonts w:ascii="Arial" w:eastAsia="Times New Roman" w:hAnsi="Arial" w:cs="Times New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E3688"/>
    <w:rPr>
      <w:color w:val="605E5C"/>
      <w:shd w:val="clear" w:color="auto" w:fill="E1DFDD"/>
    </w:rPr>
  </w:style>
  <w:style w:type="paragraph" w:customStyle="1" w:styleId="Texto">
    <w:name w:val="Texto"/>
    <w:basedOn w:val="Normal"/>
    <w:qFormat/>
    <w:rsid w:val="00344178"/>
    <w:pPr>
      <w:ind w:firstLine="397"/>
      <w:jc w:val="both"/>
    </w:pPr>
    <w:rPr>
      <w:rFonts w:ascii="Arial" w:eastAsia="Calibri" w:hAnsi="Arial"/>
      <w:sz w:val="2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226804875@fumec.edu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623085A83B47FDA4157711BF23C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EDAB2-495F-473F-A57F-3BD4D50CEB63}"/>
      </w:docPartPr>
      <w:docPartBody>
        <w:p w:rsidR="004937B1" w:rsidRDefault="005B5E6D" w:rsidP="005B5E6D">
          <w:pPr>
            <w:pStyle w:val="02623085A83B47FDA4157711BF23C486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E6D"/>
    <w:rsid w:val="00232940"/>
    <w:rsid w:val="00385119"/>
    <w:rsid w:val="004937B1"/>
    <w:rsid w:val="005B5E6D"/>
    <w:rsid w:val="00796F8A"/>
    <w:rsid w:val="00A116B2"/>
    <w:rsid w:val="00C05869"/>
    <w:rsid w:val="00CB1FCA"/>
    <w:rsid w:val="00CD0E55"/>
    <w:rsid w:val="00D0326D"/>
    <w:rsid w:val="00D16091"/>
    <w:rsid w:val="00D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5E6D"/>
  </w:style>
  <w:style w:type="paragraph" w:customStyle="1" w:styleId="02623085A83B47FDA4157711BF23C486">
    <w:name w:val="02623085A83B47FDA4157711BF23C486"/>
    <w:rsid w:val="005B5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28</cp:revision>
  <cp:lastPrinted>2015-08-14T12:34:00Z</cp:lastPrinted>
  <dcterms:created xsi:type="dcterms:W3CDTF">2016-06-01T14:52:00Z</dcterms:created>
  <dcterms:modified xsi:type="dcterms:W3CDTF">2020-04-26T23:27:00Z</dcterms:modified>
</cp:coreProperties>
</file>